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7229"/>
      </w:tblGrid>
      <w:tr w:rsidR="004A3398" w14:paraId="6DF72BEF" w14:textId="77777777">
        <w:trPr>
          <w:trHeight w:hRule="exact" w:val="1764"/>
        </w:trPr>
        <w:tc>
          <w:tcPr>
            <w:tcW w:w="2518" w:type="dxa"/>
            <w:shd w:val="clear" w:color="auto" w:fill="auto"/>
          </w:tcPr>
          <w:p w14:paraId="3E923ABD" w14:textId="77777777" w:rsidR="004A3398" w:rsidRDefault="0082469E" w:rsidP="005A4838">
            <w:pPr>
              <w:pStyle w:val="Ttulo1"/>
            </w:pPr>
            <w:r>
              <w:rPr>
                <w:lang w:eastAsia="ar-SA"/>
              </w:rPr>
              <w:t>[</w:t>
            </w:r>
            <w:r w:rsidR="004A3398">
              <w:rPr>
                <w:lang w:eastAsia="ar-SA"/>
              </w:rPr>
              <w:t>LOGOTIPO</w:t>
            </w:r>
            <w:r>
              <w:rPr>
                <w:lang w:eastAsia="ar-SA"/>
              </w:rPr>
              <w:t>]</w:t>
            </w:r>
          </w:p>
        </w:tc>
        <w:tc>
          <w:tcPr>
            <w:tcW w:w="7229" w:type="dxa"/>
            <w:shd w:val="clear" w:color="auto" w:fill="auto"/>
          </w:tcPr>
          <w:p w14:paraId="0AE428A0" w14:textId="77777777" w:rsidR="004A3398" w:rsidRDefault="004A3398" w:rsidP="0082469E">
            <w:pPr>
              <w:snapToGrid w:val="0"/>
              <w:spacing w:before="160" w:line="360" w:lineRule="exact"/>
              <w:ind w:left="181"/>
            </w:pPr>
          </w:p>
        </w:tc>
      </w:tr>
    </w:tbl>
    <w:p w14:paraId="3E5D574D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1DEAF8F8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5A5E0D52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6531EAB6" w14:textId="60D66ADE" w:rsidR="0082469E" w:rsidRDefault="005A4838">
      <w:pPr>
        <w:pStyle w:val="Ttulo10"/>
      </w:pPr>
      <w:proofErr w:type="spellStart"/>
      <w:r>
        <w:t>Shelby</w:t>
      </w:r>
      <w:proofErr w:type="spellEnd"/>
      <w:r>
        <w:t xml:space="preserve"> FC</w:t>
      </w:r>
    </w:p>
    <w:p w14:paraId="7E52B9C2" w14:textId="7EB324B8" w:rsidR="00880389" w:rsidRPr="00880389" w:rsidRDefault="00880389" w:rsidP="00880389">
      <w:pPr>
        <w:pStyle w:val="Subttulo"/>
        <w:rPr>
          <w:b/>
          <w:bCs/>
          <w:i w:val="0"/>
          <w:iCs w:val="0"/>
        </w:rPr>
      </w:pPr>
      <w:r w:rsidRPr="00880389">
        <w:rPr>
          <w:b/>
          <w:bCs/>
          <w:i w:val="0"/>
          <w:iCs w:val="0"/>
        </w:rPr>
        <w:t>Turno PL</w:t>
      </w:r>
      <w:r w:rsidR="004B76FB">
        <w:rPr>
          <w:b/>
          <w:bCs/>
          <w:i w:val="0"/>
          <w:iCs w:val="0"/>
        </w:rPr>
        <w:t>1</w:t>
      </w:r>
    </w:p>
    <w:p w14:paraId="470645D9" w14:textId="1CCEF8D3" w:rsidR="004A3398" w:rsidRDefault="0082469E">
      <w:pPr>
        <w:pStyle w:val="Ttulo10"/>
      </w:pPr>
      <w:r>
        <w:t>Entrega Intermédia</w:t>
      </w:r>
      <w:r w:rsidR="00880389">
        <w:t xml:space="preserve"> Nº</w:t>
      </w:r>
      <w:r w:rsidR="001310AA">
        <w:t>3</w:t>
      </w:r>
    </w:p>
    <w:p w14:paraId="56B267BA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154238DE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88C5E83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C129478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5FD68101" w14:textId="77777777" w:rsidR="004A3398" w:rsidRDefault="004A3398">
      <w:pPr>
        <w:widowControl/>
        <w:spacing w:line="340" w:lineRule="atLeast"/>
        <w:ind w:right="-1"/>
        <w:jc w:val="center"/>
      </w:pPr>
      <w:r>
        <w:t>Autores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4A3398" w14:paraId="548BD0AA" w14:textId="77777777" w:rsidTr="004B76FB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31FF328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Número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C01FAC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Nome</w:t>
            </w:r>
          </w:p>
        </w:tc>
      </w:tr>
      <w:tr w:rsidR="004A3398" w14:paraId="52B081BB" w14:textId="77777777" w:rsidTr="004B76F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0F908" w14:textId="286AF5E8" w:rsidR="004A3398" w:rsidRPr="005A4838" w:rsidRDefault="004B76FB">
            <w:pPr>
              <w:widowControl/>
              <w:snapToGrid w:val="0"/>
              <w:spacing w:line="340" w:lineRule="atLeast"/>
              <w:ind w:right="-1"/>
              <w:jc w:val="center"/>
              <w:rPr>
                <w:szCs w:val="32"/>
                <w:lang w:eastAsia="ar-SA"/>
              </w:rPr>
            </w:pPr>
            <w:r w:rsidRPr="005A4838">
              <w:rPr>
                <w:szCs w:val="32"/>
                <w:lang w:eastAsia="ar-SA"/>
              </w:rPr>
              <w:t>2211739</w:t>
            </w:r>
          </w:p>
        </w:tc>
        <w:tc>
          <w:tcPr>
            <w:tcW w:w="7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E5144" w14:textId="526D119E" w:rsidR="004A3398" w:rsidRDefault="004B76FB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Cs/>
                <w:szCs w:val="32"/>
                <w:lang w:eastAsia="ar-SA"/>
              </w:rPr>
              <w:t>Micael Pereira</w:t>
            </w:r>
          </w:p>
        </w:tc>
      </w:tr>
      <w:tr w:rsidR="004A3398" w14:paraId="0B662EC9" w14:textId="77777777" w:rsidTr="004B76F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DCFA7" w14:textId="721D6181" w:rsidR="004A3398" w:rsidRDefault="004B76FB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2211695</w:t>
            </w:r>
          </w:p>
        </w:tc>
        <w:tc>
          <w:tcPr>
            <w:tcW w:w="7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42904" w14:textId="0668ADCD" w:rsidR="004A3398" w:rsidRDefault="004B76FB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André Sousa</w:t>
            </w:r>
          </w:p>
        </w:tc>
      </w:tr>
      <w:tr w:rsidR="004B76FB" w14:paraId="4965DB91" w14:textId="77777777" w:rsidTr="004B76F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DF85C" w14:textId="0F813C06" w:rsidR="004B76FB" w:rsidRDefault="004B76FB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2211737</w:t>
            </w:r>
          </w:p>
        </w:tc>
        <w:tc>
          <w:tcPr>
            <w:tcW w:w="7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DB1AC" w14:textId="2C806CB1" w:rsidR="004B76FB" w:rsidRDefault="004B76FB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João Barros</w:t>
            </w:r>
          </w:p>
        </w:tc>
      </w:tr>
      <w:tr w:rsidR="004B76FB" w14:paraId="17F66383" w14:textId="77777777" w:rsidTr="004B76F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31399" w14:textId="0F5DD0ED" w:rsidR="004B76FB" w:rsidRDefault="004B76FB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2211713</w:t>
            </w:r>
          </w:p>
        </w:tc>
        <w:tc>
          <w:tcPr>
            <w:tcW w:w="7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3B9A9" w14:textId="7A968ADC" w:rsidR="004B76FB" w:rsidRDefault="004B76FB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João Duarte</w:t>
            </w:r>
          </w:p>
        </w:tc>
      </w:tr>
    </w:tbl>
    <w:p w14:paraId="6A1D8E90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0AF31756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AD2FCBC" w14:textId="77777777" w:rsidR="004A3398" w:rsidRDefault="004A3398">
      <w:pPr>
        <w:widowControl/>
        <w:spacing w:line="340" w:lineRule="atLeast"/>
        <w:ind w:right="-1"/>
        <w:jc w:val="center"/>
      </w:pPr>
      <w:r>
        <w:t>Revisões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4A3398" w14:paraId="389DC200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67E80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Data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FFC44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Alterações</w:t>
            </w:r>
          </w:p>
        </w:tc>
      </w:tr>
      <w:tr w:rsidR="004A3398" w14:paraId="0E9AE3D0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8593D" w14:textId="0AB4F016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42778" w14:textId="5312939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</w:p>
        </w:tc>
      </w:tr>
      <w:tr w:rsidR="004A3398" w14:paraId="5E9AC09B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26566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8EBCC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</w:tr>
      <w:tr w:rsidR="004A3398" w14:paraId="6451B954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BEFCB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B37C2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  <w:p w14:paraId="00E6CE7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318A8B09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2B04A4C6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6C32105D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57AAAC78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49A7506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32C3A2CF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1649A58F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226127EE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0445AC28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7FEA3413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56DCA9EC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77B48B5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</w:tc>
      </w:tr>
    </w:tbl>
    <w:p w14:paraId="2E3FC520" w14:textId="77777777" w:rsidR="004A3398" w:rsidRDefault="008B7963">
      <w:pPr>
        <w:pStyle w:val="Ttulo1"/>
        <w:tabs>
          <w:tab w:val="left" w:pos="432"/>
        </w:tabs>
      </w:pPr>
      <w:proofErr w:type="spellStart"/>
      <w:r>
        <w:lastRenderedPageBreak/>
        <w:t>Backlog</w:t>
      </w:r>
      <w:proofErr w:type="spellEnd"/>
      <w:r>
        <w:t xml:space="preserve"> de Produto do Sprint</w:t>
      </w:r>
    </w:p>
    <w:p w14:paraId="7B006459" w14:textId="77777777" w:rsidR="008B7963" w:rsidRDefault="008B7963">
      <w:pPr>
        <w:jc w:val="both"/>
        <w:rPr>
          <w:lang w:eastAsia="ar-SA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8354"/>
      </w:tblGrid>
      <w:tr w:rsidR="008B7963" w14:paraId="2D0C3F7F" w14:textId="77777777" w:rsidTr="005A2B69">
        <w:tc>
          <w:tcPr>
            <w:tcW w:w="1216" w:type="dxa"/>
            <w:shd w:val="clear" w:color="auto" w:fill="auto"/>
          </w:tcPr>
          <w:p w14:paraId="59169F72" w14:textId="77777777" w:rsidR="008B7963" w:rsidRDefault="008B7963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Prioridade</w:t>
            </w:r>
          </w:p>
        </w:tc>
        <w:tc>
          <w:tcPr>
            <w:tcW w:w="8354" w:type="dxa"/>
            <w:shd w:val="clear" w:color="auto" w:fill="auto"/>
          </w:tcPr>
          <w:p w14:paraId="53EFAEA8" w14:textId="77777777" w:rsidR="008B7963" w:rsidRDefault="008B7963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Item de Trabalho/</w:t>
            </w:r>
            <w:proofErr w:type="spellStart"/>
            <w:r>
              <w:rPr>
                <w:lang w:eastAsia="ar-SA"/>
              </w:rPr>
              <w:t>User</w:t>
            </w:r>
            <w:proofErr w:type="spellEnd"/>
            <w:r>
              <w:rPr>
                <w:lang w:eastAsia="ar-SA"/>
              </w:rPr>
              <w:t xml:space="preserve"> </w:t>
            </w:r>
            <w:proofErr w:type="spellStart"/>
            <w:r>
              <w:rPr>
                <w:lang w:eastAsia="ar-SA"/>
              </w:rPr>
              <w:t>Story</w:t>
            </w:r>
            <w:proofErr w:type="spellEnd"/>
          </w:p>
        </w:tc>
      </w:tr>
      <w:tr w:rsidR="008B7963" w14:paraId="5A349B0D" w14:textId="77777777" w:rsidTr="005A2B69">
        <w:tc>
          <w:tcPr>
            <w:tcW w:w="1216" w:type="dxa"/>
            <w:shd w:val="clear" w:color="auto" w:fill="auto"/>
          </w:tcPr>
          <w:p w14:paraId="49ECA428" w14:textId="2AF8E61A" w:rsidR="008B7963" w:rsidRDefault="001018AF" w:rsidP="004A3398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8354" w:type="dxa"/>
            <w:shd w:val="clear" w:color="auto" w:fill="auto"/>
          </w:tcPr>
          <w:p w14:paraId="16627524" w14:textId="428C6A19" w:rsidR="001018AF" w:rsidRDefault="002329FF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Construção da Landing Page</w:t>
            </w:r>
          </w:p>
        </w:tc>
      </w:tr>
      <w:tr w:rsidR="00AB0016" w14:paraId="60878A60" w14:textId="77777777" w:rsidTr="005A2B69">
        <w:tc>
          <w:tcPr>
            <w:tcW w:w="1216" w:type="dxa"/>
            <w:shd w:val="clear" w:color="auto" w:fill="auto"/>
          </w:tcPr>
          <w:p w14:paraId="084B0435" w14:textId="1FCF28EF" w:rsidR="00AB0016" w:rsidRDefault="002329FF" w:rsidP="00AB0016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  <w:tc>
          <w:tcPr>
            <w:tcW w:w="8354" w:type="dxa"/>
            <w:shd w:val="clear" w:color="auto" w:fill="auto"/>
          </w:tcPr>
          <w:p w14:paraId="40ED0938" w14:textId="5667B18D" w:rsidR="00AB0016" w:rsidRDefault="002329FF" w:rsidP="00AB001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Construção do Wireframe da Landing Page</w:t>
            </w:r>
          </w:p>
        </w:tc>
      </w:tr>
      <w:tr w:rsidR="00AB0016" w14:paraId="490CEA1C" w14:textId="77777777" w:rsidTr="005A2B69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6BF65" w14:textId="663A6B02" w:rsidR="00AB0016" w:rsidRDefault="00AB0016" w:rsidP="001310AA">
            <w:pPr>
              <w:rPr>
                <w:lang w:eastAsia="ar-SA"/>
              </w:rPr>
            </w:pPr>
          </w:p>
        </w:tc>
        <w:tc>
          <w:tcPr>
            <w:tcW w:w="8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8B97" w14:textId="5DEA2092" w:rsidR="00AB0016" w:rsidRDefault="00AB0016" w:rsidP="003F3F9A">
            <w:pPr>
              <w:jc w:val="both"/>
              <w:rPr>
                <w:lang w:eastAsia="ar-SA"/>
              </w:rPr>
            </w:pPr>
          </w:p>
        </w:tc>
      </w:tr>
      <w:tr w:rsidR="00AB0016" w14:paraId="5E3601E6" w14:textId="77777777" w:rsidTr="005A2B69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E0E3D" w14:textId="355EF0BA" w:rsidR="00AB0016" w:rsidRDefault="00AB0016" w:rsidP="003F3F9A">
            <w:pPr>
              <w:jc w:val="center"/>
              <w:rPr>
                <w:lang w:eastAsia="ar-SA"/>
              </w:rPr>
            </w:pPr>
          </w:p>
        </w:tc>
        <w:tc>
          <w:tcPr>
            <w:tcW w:w="8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4FA5F" w14:textId="5021A25F" w:rsidR="00AB0016" w:rsidRDefault="00AB0016" w:rsidP="003F3F9A">
            <w:pPr>
              <w:jc w:val="both"/>
              <w:rPr>
                <w:lang w:eastAsia="ar-SA"/>
              </w:rPr>
            </w:pPr>
          </w:p>
        </w:tc>
      </w:tr>
      <w:tr w:rsidR="00AB0016" w14:paraId="6995EA80" w14:textId="77777777" w:rsidTr="005A2B69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3CA44" w14:textId="1157C6FF" w:rsidR="00AB0016" w:rsidRDefault="00AB0016" w:rsidP="003F3F9A">
            <w:pPr>
              <w:jc w:val="center"/>
              <w:rPr>
                <w:lang w:eastAsia="ar-SA"/>
              </w:rPr>
            </w:pPr>
          </w:p>
        </w:tc>
        <w:tc>
          <w:tcPr>
            <w:tcW w:w="8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37A42" w14:textId="1645DDB9" w:rsidR="00AB0016" w:rsidRDefault="00AB0016" w:rsidP="003F3F9A">
            <w:pPr>
              <w:jc w:val="both"/>
              <w:rPr>
                <w:lang w:eastAsia="ar-SA"/>
              </w:rPr>
            </w:pPr>
          </w:p>
        </w:tc>
      </w:tr>
      <w:tr w:rsidR="00AB0016" w14:paraId="0D45CDB5" w14:textId="77777777" w:rsidTr="005A2B69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1701" w14:textId="2EEEF305" w:rsidR="00AB0016" w:rsidRDefault="00AB0016" w:rsidP="003F3F9A">
            <w:pPr>
              <w:jc w:val="center"/>
              <w:rPr>
                <w:lang w:eastAsia="ar-SA"/>
              </w:rPr>
            </w:pPr>
          </w:p>
        </w:tc>
        <w:tc>
          <w:tcPr>
            <w:tcW w:w="8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9476B" w14:textId="6F79CE5F" w:rsidR="00AB0016" w:rsidRDefault="00AB0016" w:rsidP="003F3F9A">
            <w:pPr>
              <w:jc w:val="both"/>
              <w:rPr>
                <w:lang w:eastAsia="ar-SA"/>
              </w:rPr>
            </w:pPr>
          </w:p>
        </w:tc>
      </w:tr>
      <w:tr w:rsidR="00AB0016" w14:paraId="3D8B96BD" w14:textId="77777777" w:rsidTr="005A2B69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15991" w14:textId="038B61D0" w:rsidR="00AB0016" w:rsidRDefault="00AB0016" w:rsidP="003F3F9A">
            <w:pPr>
              <w:jc w:val="center"/>
              <w:rPr>
                <w:lang w:eastAsia="ar-SA"/>
              </w:rPr>
            </w:pPr>
          </w:p>
        </w:tc>
        <w:tc>
          <w:tcPr>
            <w:tcW w:w="8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5EE16" w14:textId="1FEDDEDC" w:rsidR="00AB0016" w:rsidRDefault="00AB0016" w:rsidP="003F3F9A">
            <w:pPr>
              <w:jc w:val="both"/>
              <w:rPr>
                <w:lang w:eastAsia="ar-SA"/>
              </w:rPr>
            </w:pPr>
          </w:p>
        </w:tc>
      </w:tr>
      <w:tr w:rsidR="00AB0016" w14:paraId="27EF60F9" w14:textId="77777777" w:rsidTr="005A2B69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294D9" w14:textId="08A65A05" w:rsidR="00AB0016" w:rsidRDefault="00AB0016" w:rsidP="003F3F9A">
            <w:pPr>
              <w:jc w:val="center"/>
              <w:rPr>
                <w:lang w:eastAsia="ar-SA"/>
              </w:rPr>
            </w:pPr>
          </w:p>
        </w:tc>
        <w:tc>
          <w:tcPr>
            <w:tcW w:w="8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5078C" w14:textId="15340B68" w:rsidR="00AB0016" w:rsidRDefault="00AB0016" w:rsidP="003F3F9A">
            <w:pPr>
              <w:jc w:val="both"/>
              <w:rPr>
                <w:lang w:eastAsia="ar-SA"/>
              </w:rPr>
            </w:pPr>
          </w:p>
        </w:tc>
      </w:tr>
      <w:tr w:rsidR="00AB0016" w14:paraId="1D38458C" w14:textId="77777777" w:rsidTr="005A2B69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80581" w14:textId="2E2A0AC8" w:rsidR="00AB0016" w:rsidRDefault="00AB0016" w:rsidP="003F3F9A">
            <w:pPr>
              <w:jc w:val="center"/>
              <w:rPr>
                <w:lang w:eastAsia="ar-SA"/>
              </w:rPr>
            </w:pPr>
          </w:p>
        </w:tc>
        <w:tc>
          <w:tcPr>
            <w:tcW w:w="8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7DF8F" w14:textId="70D81EFF" w:rsidR="00AB0016" w:rsidRDefault="00AB0016" w:rsidP="003F3F9A">
            <w:pPr>
              <w:jc w:val="both"/>
              <w:rPr>
                <w:lang w:eastAsia="ar-SA"/>
              </w:rPr>
            </w:pPr>
          </w:p>
        </w:tc>
      </w:tr>
      <w:tr w:rsidR="00695406" w14:paraId="71FB97C4" w14:textId="77777777" w:rsidTr="0069540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F7816" w14:textId="77777777" w:rsidR="00695406" w:rsidRDefault="00695406" w:rsidP="003F3F9A">
            <w:pPr>
              <w:jc w:val="center"/>
              <w:rPr>
                <w:lang w:eastAsia="ar-SA"/>
              </w:rPr>
            </w:pPr>
          </w:p>
        </w:tc>
        <w:tc>
          <w:tcPr>
            <w:tcW w:w="8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EB391" w14:textId="77777777" w:rsidR="00695406" w:rsidRDefault="00695406" w:rsidP="003F3F9A">
            <w:pPr>
              <w:jc w:val="both"/>
            </w:pPr>
          </w:p>
        </w:tc>
      </w:tr>
    </w:tbl>
    <w:p w14:paraId="4AD46755" w14:textId="77777777" w:rsidR="008B7963" w:rsidRDefault="008B7963">
      <w:pPr>
        <w:jc w:val="both"/>
        <w:rPr>
          <w:lang w:eastAsia="ar-SA"/>
        </w:rPr>
      </w:pPr>
    </w:p>
    <w:p w14:paraId="518CF547" w14:textId="77777777" w:rsidR="008B7963" w:rsidRDefault="008B7963" w:rsidP="008B7963">
      <w:pPr>
        <w:pStyle w:val="Ttulo1"/>
        <w:tabs>
          <w:tab w:val="left" w:pos="432"/>
        </w:tabs>
      </w:pPr>
      <w:r>
        <w:lastRenderedPageBreak/>
        <w:t>Alocação de Recursos às Tarefas</w:t>
      </w:r>
    </w:p>
    <w:p w14:paraId="7E720288" w14:textId="77777777" w:rsidR="008B7963" w:rsidRDefault="008B7963">
      <w:pPr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4962"/>
        <w:gridCol w:w="2156"/>
      </w:tblGrid>
      <w:tr w:rsidR="001307F6" w14:paraId="24284207" w14:textId="77777777" w:rsidTr="004A3398">
        <w:tc>
          <w:tcPr>
            <w:tcW w:w="2376" w:type="dxa"/>
            <w:shd w:val="clear" w:color="auto" w:fill="auto"/>
          </w:tcPr>
          <w:p w14:paraId="76D816A9" w14:textId="77777777" w:rsidR="001307F6" w:rsidRDefault="006127EC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Nome de Estudante</w:t>
            </w:r>
          </w:p>
        </w:tc>
        <w:tc>
          <w:tcPr>
            <w:tcW w:w="4962" w:type="dxa"/>
            <w:shd w:val="clear" w:color="auto" w:fill="auto"/>
          </w:tcPr>
          <w:p w14:paraId="5AEA49F4" w14:textId="77777777" w:rsidR="001307F6" w:rsidRDefault="006127EC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Tarefas</w:t>
            </w:r>
          </w:p>
        </w:tc>
        <w:tc>
          <w:tcPr>
            <w:tcW w:w="2156" w:type="dxa"/>
            <w:shd w:val="clear" w:color="auto" w:fill="auto"/>
          </w:tcPr>
          <w:p w14:paraId="6923F985" w14:textId="77777777" w:rsidR="001307F6" w:rsidRDefault="001307F6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Tempo d</w:t>
            </w:r>
            <w:r w:rsidR="006127EC">
              <w:rPr>
                <w:lang w:eastAsia="ar-SA"/>
              </w:rPr>
              <w:t>e</w:t>
            </w:r>
            <w:r>
              <w:rPr>
                <w:lang w:eastAsia="ar-SA"/>
              </w:rPr>
              <w:t>spendido</w:t>
            </w:r>
          </w:p>
        </w:tc>
      </w:tr>
      <w:tr w:rsidR="001307F6" w14:paraId="7DA00356" w14:textId="77777777" w:rsidTr="001018AF">
        <w:trPr>
          <w:trHeight w:val="122"/>
        </w:trPr>
        <w:tc>
          <w:tcPr>
            <w:tcW w:w="2376" w:type="dxa"/>
            <w:shd w:val="clear" w:color="auto" w:fill="auto"/>
          </w:tcPr>
          <w:p w14:paraId="3779D0CC" w14:textId="7208C76C" w:rsidR="001307F6" w:rsidRDefault="001018AF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André Sousa</w:t>
            </w:r>
          </w:p>
        </w:tc>
        <w:tc>
          <w:tcPr>
            <w:tcW w:w="4962" w:type="dxa"/>
            <w:shd w:val="clear" w:color="auto" w:fill="auto"/>
          </w:tcPr>
          <w:p w14:paraId="574BFC2C" w14:textId="6EA63C9D" w:rsidR="001307F6" w:rsidRDefault="00405A28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Wireframe + </w:t>
            </w:r>
            <w:r w:rsidR="002329FF">
              <w:rPr>
                <w:lang w:eastAsia="ar-SA"/>
              </w:rPr>
              <w:t>Construção de uma Landing Page</w:t>
            </w:r>
            <w:r>
              <w:rPr>
                <w:lang w:eastAsia="ar-SA"/>
              </w:rPr>
              <w:t xml:space="preserve"> </w:t>
            </w:r>
          </w:p>
        </w:tc>
        <w:tc>
          <w:tcPr>
            <w:tcW w:w="2156" w:type="dxa"/>
            <w:shd w:val="clear" w:color="auto" w:fill="auto"/>
          </w:tcPr>
          <w:p w14:paraId="19160A90" w14:textId="0C47D4A1" w:rsidR="001307F6" w:rsidRDefault="00B22495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7</w:t>
            </w:r>
            <w:r w:rsidR="00405A28">
              <w:rPr>
                <w:lang w:eastAsia="ar-SA"/>
              </w:rPr>
              <w:t>h</w:t>
            </w:r>
          </w:p>
        </w:tc>
      </w:tr>
      <w:tr w:rsidR="001307F6" w14:paraId="57BA9D33" w14:textId="77777777" w:rsidTr="004A3398">
        <w:tc>
          <w:tcPr>
            <w:tcW w:w="2376" w:type="dxa"/>
            <w:shd w:val="clear" w:color="auto" w:fill="auto"/>
          </w:tcPr>
          <w:p w14:paraId="7EACEFF3" w14:textId="62414102" w:rsidR="001307F6" w:rsidRDefault="001018AF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João Barros</w:t>
            </w:r>
          </w:p>
        </w:tc>
        <w:tc>
          <w:tcPr>
            <w:tcW w:w="4962" w:type="dxa"/>
            <w:shd w:val="clear" w:color="auto" w:fill="auto"/>
          </w:tcPr>
          <w:p w14:paraId="4B7E4B44" w14:textId="41A8E33B" w:rsidR="001307F6" w:rsidRDefault="00405A28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Wireframe + Protótipo + </w:t>
            </w:r>
            <w:r w:rsidR="002329FF">
              <w:rPr>
                <w:lang w:eastAsia="ar-SA"/>
              </w:rPr>
              <w:t>Construção de uma Landing Page</w:t>
            </w:r>
          </w:p>
        </w:tc>
        <w:tc>
          <w:tcPr>
            <w:tcW w:w="2156" w:type="dxa"/>
            <w:shd w:val="clear" w:color="auto" w:fill="auto"/>
          </w:tcPr>
          <w:p w14:paraId="471A51A2" w14:textId="4688F382" w:rsidR="001307F6" w:rsidRDefault="00B22495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9</w:t>
            </w:r>
            <w:r w:rsidR="001018AF">
              <w:rPr>
                <w:lang w:eastAsia="ar-SA"/>
              </w:rPr>
              <w:t>h</w:t>
            </w:r>
          </w:p>
        </w:tc>
      </w:tr>
      <w:tr w:rsidR="001307F6" w14:paraId="51525895" w14:textId="77777777" w:rsidTr="004A3398">
        <w:tc>
          <w:tcPr>
            <w:tcW w:w="2376" w:type="dxa"/>
            <w:shd w:val="clear" w:color="auto" w:fill="auto"/>
          </w:tcPr>
          <w:p w14:paraId="2D2D9634" w14:textId="368F0799" w:rsidR="001307F6" w:rsidRDefault="001018AF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João Duarte</w:t>
            </w:r>
          </w:p>
        </w:tc>
        <w:tc>
          <w:tcPr>
            <w:tcW w:w="4962" w:type="dxa"/>
            <w:shd w:val="clear" w:color="auto" w:fill="auto"/>
          </w:tcPr>
          <w:p w14:paraId="48E81937" w14:textId="64A77007" w:rsidR="001307F6" w:rsidRDefault="00405A28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Wireframe + </w:t>
            </w:r>
            <w:r w:rsidR="002329FF">
              <w:rPr>
                <w:lang w:eastAsia="ar-SA"/>
              </w:rPr>
              <w:t>Construção de uma Landing Page</w:t>
            </w:r>
          </w:p>
        </w:tc>
        <w:tc>
          <w:tcPr>
            <w:tcW w:w="2156" w:type="dxa"/>
            <w:shd w:val="clear" w:color="auto" w:fill="auto"/>
          </w:tcPr>
          <w:p w14:paraId="0B1C2209" w14:textId="253B8F3B" w:rsidR="001307F6" w:rsidRDefault="00B22495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5</w:t>
            </w:r>
            <w:r w:rsidR="00405A28">
              <w:rPr>
                <w:lang w:eastAsia="ar-SA"/>
              </w:rPr>
              <w:t>h</w:t>
            </w:r>
          </w:p>
        </w:tc>
      </w:tr>
      <w:tr w:rsidR="001307F6" w14:paraId="669208F7" w14:textId="77777777" w:rsidTr="004A3398">
        <w:tc>
          <w:tcPr>
            <w:tcW w:w="2376" w:type="dxa"/>
            <w:shd w:val="clear" w:color="auto" w:fill="auto"/>
          </w:tcPr>
          <w:p w14:paraId="5F1D3780" w14:textId="72B1F742" w:rsidR="001307F6" w:rsidRDefault="001018AF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Micael Pereira</w:t>
            </w:r>
          </w:p>
        </w:tc>
        <w:tc>
          <w:tcPr>
            <w:tcW w:w="4962" w:type="dxa"/>
            <w:shd w:val="clear" w:color="auto" w:fill="auto"/>
          </w:tcPr>
          <w:p w14:paraId="7EE70E80" w14:textId="05C79066" w:rsidR="001307F6" w:rsidRDefault="00405A28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Wireframe + Protótipo + </w:t>
            </w:r>
            <w:r w:rsidR="002329FF">
              <w:rPr>
                <w:lang w:eastAsia="ar-SA"/>
              </w:rPr>
              <w:t>Construção de uma Landing Page</w:t>
            </w:r>
          </w:p>
        </w:tc>
        <w:tc>
          <w:tcPr>
            <w:tcW w:w="2156" w:type="dxa"/>
            <w:shd w:val="clear" w:color="auto" w:fill="auto"/>
          </w:tcPr>
          <w:p w14:paraId="01243F03" w14:textId="0017F926" w:rsidR="001307F6" w:rsidRDefault="00B22495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13</w:t>
            </w:r>
            <w:r w:rsidR="00405A28">
              <w:rPr>
                <w:lang w:eastAsia="ar-SA"/>
              </w:rPr>
              <w:t>h</w:t>
            </w:r>
          </w:p>
        </w:tc>
      </w:tr>
    </w:tbl>
    <w:p w14:paraId="188D2404" w14:textId="3844E6ED" w:rsidR="006127EC" w:rsidRDefault="006127EC" w:rsidP="006127EC">
      <w:pPr>
        <w:pStyle w:val="Ttulo1"/>
        <w:tabs>
          <w:tab w:val="left" w:pos="432"/>
        </w:tabs>
      </w:pPr>
      <w:r>
        <w:lastRenderedPageBreak/>
        <w:t xml:space="preserve">Relatório de </w:t>
      </w:r>
      <w:r w:rsidR="001310AA">
        <w:t>Retrospetiva</w:t>
      </w:r>
    </w:p>
    <w:p w14:paraId="6A52973C" w14:textId="7D80BA5A" w:rsidR="00405A28" w:rsidRDefault="00405A28" w:rsidP="00405A28"/>
    <w:p w14:paraId="4E79FB91" w14:textId="77CD5FAF" w:rsidR="00405A28" w:rsidRPr="00405A28" w:rsidRDefault="00405A28" w:rsidP="00405A28">
      <w:r>
        <w:t>Esta etapa correu bem, todos os membros conseguiram terminar as tarefas a tempo.</w:t>
      </w:r>
    </w:p>
    <w:p w14:paraId="42FF4A9A" w14:textId="75F38194" w:rsidR="000834AD" w:rsidRDefault="000834AD" w:rsidP="000834AD">
      <w:pPr>
        <w:jc w:val="both"/>
        <w:rPr>
          <w:lang w:eastAsia="ar-SA"/>
        </w:rPr>
      </w:pPr>
    </w:p>
    <w:p w14:paraId="56DDC9F0" w14:textId="77777777" w:rsidR="000834AD" w:rsidRDefault="000834AD">
      <w:pPr>
        <w:jc w:val="both"/>
      </w:pPr>
    </w:p>
    <w:p w14:paraId="1598EDC8" w14:textId="77777777" w:rsidR="006127EC" w:rsidRPr="000834AD" w:rsidRDefault="006127EC" w:rsidP="006127EC">
      <w:pPr>
        <w:numPr>
          <w:ilvl w:val="1"/>
          <w:numId w:val="1"/>
        </w:numPr>
        <w:jc w:val="both"/>
        <w:rPr>
          <w:b/>
          <w:bCs/>
        </w:rPr>
      </w:pPr>
      <w:r w:rsidRPr="000834AD">
        <w:rPr>
          <w:b/>
          <w:bCs/>
        </w:rPr>
        <w:t>Aspetos que correram bem na etapa anterior</w:t>
      </w:r>
    </w:p>
    <w:p w14:paraId="26E6D338" w14:textId="77777777" w:rsidR="006127EC" w:rsidRDefault="006127EC" w:rsidP="006127EC">
      <w:pPr>
        <w:jc w:val="both"/>
      </w:pPr>
    </w:p>
    <w:p w14:paraId="0041E2B7" w14:textId="19509C29" w:rsidR="006127EC" w:rsidRDefault="00405A28" w:rsidP="000834AD">
      <w:pPr>
        <w:numPr>
          <w:ilvl w:val="0"/>
          <w:numId w:val="10"/>
        </w:numPr>
        <w:jc w:val="both"/>
      </w:pPr>
      <w:r>
        <w:t>Construção da landing page</w:t>
      </w:r>
    </w:p>
    <w:p w14:paraId="133E70C4" w14:textId="77777777" w:rsidR="006127EC" w:rsidRDefault="006127EC" w:rsidP="00020E17">
      <w:pPr>
        <w:ind w:left="720"/>
        <w:jc w:val="both"/>
      </w:pPr>
    </w:p>
    <w:p w14:paraId="5D78BB69" w14:textId="77777777" w:rsidR="006127EC" w:rsidRDefault="006127EC" w:rsidP="006127EC">
      <w:pPr>
        <w:jc w:val="both"/>
      </w:pPr>
    </w:p>
    <w:p w14:paraId="7BBA8B6D" w14:textId="77777777" w:rsidR="006127EC" w:rsidRPr="000834AD" w:rsidRDefault="006127EC" w:rsidP="006127EC">
      <w:pPr>
        <w:numPr>
          <w:ilvl w:val="1"/>
          <w:numId w:val="1"/>
        </w:numPr>
        <w:jc w:val="both"/>
        <w:rPr>
          <w:b/>
          <w:bCs/>
        </w:rPr>
      </w:pPr>
      <w:r w:rsidRPr="000834AD">
        <w:rPr>
          <w:b/>
          <w:bCs/>
        </w:rPr>
        <w:t>Aspetos que podiam ter corrido melhor na etapa anterior</w:t>
      </w:r>
    </w:p>
    <w:p w14:paraId="229619EE" w14:textId="77777777" w:rsidR="000834AD" w:rsidRDefault="000834AD" w:rsidP="000834AD">
      <w:pPr>
        <w:jc w:val="both"/>
      </w:pPr>
    </w:p>
    <w:p w14:paraId="736D819F" w14:textId="77777777" w:rsidR="006127EC" w:rsidRDefault="006127EC" w:rsidP="006127EC">
      <w:pPr>
        <w:jc w:val="both"/>
      </w:pPr>
    </w:p>
    <w:p w14:paraId="4B129983" w14:textId="77777777" w:rsidR="006127EC" w:rsidRPr="000834AD" w:rsidRDefault="006127EC" w:rsidP="006127EC">
      <w:pPr>
        <w:jc w:val="both"/>
        <w:rPr>
          <w:b/>
          <w:bCs/>
        </w:rPr>
      </w:pPr>
      <w:r w:rsidRPr="000834AD">
        <w:rPr>
          <w:b/>
          <w:bCs/>
        </w:rPr>
        <w:t>3.</w:t>
      </w:r>
      <w:r w:rsidR="000834AD" w:rsidRPr="000834AD">
        <w:rPr>
          <w:b/>
          <w:bCs/>
        </w:rPr>
        <w:t>3</w:t>
      </w:r>
      <w:r w:rsidRPr="000834AD">
        <w:rPr>
          <w:b/>
          <w:bCs/>
        </w:rPr>
        <w:t xml:space="preserve"> Observações e/ou lições aprendidas</w:t>
      </w:r>
    </w:p>
    <w:p w14:paraId="23980E09" w14:textId="77777777" w:rsidR="006127EC" w:rsidRDefault="006127EC" w:rsidP="006127EC">
      <w:pPr>
        <w:jc w:val="both"/>
      </w:pPr>
    </w:p>
    <w:p w14:paraId="0193FE0D" w14:textId="7A003FE0" w:rsidR="000834AD" w:rsidRDefault="00991D7C" w:rsidP="00020E17">
      <w:pPr>
        <w:ind w:left="720"/>
        <w:jc w:val="both"/>
      </w:pPr>
      <w:r>
        <w:t xml:space="preserve">Conseguimos perceber que a criação de um wireframe antes de passar para o desenvolvimento da página em </w:t>
      </w:r>
      <w:r w:rsidRPr="00991D7C">
        <w:t xml:space="preserve">programação </w:t>
      </w:r>
      <w:r>
        <w:t>é bastante importante, pois alguns membros do grupo desenharam várias versões da landing page, e algumas delas não ficaram como o esperado, não respondiam aos requisitos ou então não tinham o efeito esperado, pois ao desenvolver os wireframe foram poupadas inúmeras horas a programar.</w:t>
      </w:r>
    </w:p>
    <w:sectPr w:rsidR="000834AD">
      <w:headerReference w:type="default" r:id="rId8"/>
      <w:footerReference w:type="default" r:id="rId9"/>
      <w:pgSz w:w="11906" w:h="16838"/>
      <w:pgMar w:top="1134" w:right="1134" w:bottom="1411" w:left="1418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FA048" w14:textId="77777777" w:rsidR="001578C3" w:rsidRDefault="001578C3">
      <w:r>
        <w:separator/>
      </w:r>
    </w:p>
  </w:endnote>
  <w:endnote w:type="continuationSeparator" w:id="0">
    <w:p w14:paraId="1D8C42BF" w14:textId="77777777" w:rsidR="001578C3" w:rsidRDefault="00157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C2E20" w14:textId="7BF765C7" w:rsidR="004A3398" w:rsidRDefault="000834AD">
    <w:pPr>
      <w:pStyle w:val="Rodap"/>
      <w:tabs>
        <w:tab w:val="clear" w:pos="8306"/>
        <w:tab w:val="right" w:pos="9180"/>
      </w:tabs>
    </w:pPr>
    <w:r>
      <w:rPr>
        <w:b/>
        <w:bCs/>
        <w:shadow/>
        <w:spacing w:val="40"/>
        <w:sz w:val="20"/>
      </w:rPr>
      <w:t>Entregas</w:t>
    </w:r>
    <w:r w:rsidR="00880389">
      <w:rPr>
        <w:b/>
        <w:bCs/>
        <w:shadow/>
        <w:spacing w:val="40"/>
        <w:sz w:val="20"/>
      </w:rPr>
      <w:t xml:space="preserve"> Intermédias: Projeto (Componente </w:t>
    </w:r>
    <w:proofErr w:type="gramStart"/>
    <w:r w:rsidR="00880389">
      <w:rPr>
        <w:b/>
        <w:bCs/>
        <w:shadow/>
        <w:spacing w:val="40"/>
        <w:sz w:val="20"/>
      </w:rPr>
      <w:t xml:space="preserve">de </w:t>
    </w:r>
    <w:r>
      <w:rPr>
        <w:b/>
        <w:bCs/>
        <w:shadow/>
        <w:spacing w:val="40"/>
        <w:sz w:val="20"/>
      </w:rPr>
      <w:t xml:space="preserve"> MPM</w:t>
    </w:r>
    <w:proofErr w:type="gramEnd"/>
    <w:r w:rsidR="00880389">
      <w:rPr>
        <w:b/>
        <w:bCs/>
        <w:shadow/>
        <w:spacing w:val="40"/>
        <w:sz w:val="20"/>
      </w:rPr>
      <w:t>)</w:t>
    </w:r>
    <w:r>
      <w:rPr>
        <w:b/>
        <w:bCs/>
        <w:shadow/>
        <w:spacing w:val="40"/>
        <w:sz w:val="20"/>
      </w:rPr>
      <w:tab/>
    </w:r>
    <w:r>
      <w:rPr>
        <w:b/>
        <w:bCs/>
        <w:shadow/>
        <w:spacing w:val="40"/>
        <w:sz w:val="20"/>
      </w:rPr>
      <w:tab/>
    </w:r>
    <w:r w:rsidR="004A3398">
      <w:rPr>
        <w:b/>
        <w:bCs/>
        <w:shadow/>
        <w:spacing w:val="40"/>
        <w:sz w:val="20"/>
      </w:rPr>
      <w:fldChar w:fldCharType="begin"/>
    </w:r>
    <w:r w:rsidR="004A3398">
      <w:rPr>
        <w:b/>
        <w:bCs/>
        <w:shadow/>
        <w:spacing w:val="40"/>
        <w:sz w:val="20"/>
      </w:rPr>
      <w:instrText xml:space="preserve"> PAGE </w:instrText>
    </w:r>
    <w:r w:rsidR="004A3398">
      <w:rPr>
        <w:b/>
        <w:bCs/>
        <w:shadow/>
        <w:spacing w:val="40"/>
        <w:sz w:val="20"/>
      </w:rPr>
      <w:fldChar w:fldCharType="separate"/>
    </w:r>
    <w:r w:rsidR="004A3398">
      <w:rPr>
        <w:b/>
        <w:bCs/>
        <w:shadow/>
        <w:spacing w:val="40"/>
        <w:sz w:val="20"/>
      </w:rPr>
      <w:t>9</w:t>
    </w:r>
    <w:r w:rsidR="004A3398">
      <w:rPr>
        <w:b/>
        <w:bCs/>
        <w:shadow/>
        <w:spacing w:val="4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CAEE8" w14:textId="77777777" w:rsidR="001578C3" w:rsidRDefault="001578C3">
      <w:r>
        <w:separator/>
      </w:r>
    </w:p>
  </w:footnote>
  <w:footnote w:type="continuationSeparator" w:id="0">
    <w:p w14:paraId="08594A33" w14:textId="77777777" w:rsidR="001578C3" w:rsidRDefault="00157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A098" w14:textId="6BF902E9" w:rsidR="004A3398" w:rsidRDefault="004A3398">
    <w:pPr>
      <w:pStyle w:val="Cabealho"/>
      <w:jc w:val="right"/>
    </w:pPr>
    <w:r>
      <w:rPr>
        <w:b/>
        <w:bCs/>
        <w:sz w:val="28"/>
        <w:lang w:eastAsia="ar-SA"/>
      </w:rPr>
      <w:t>20</w:t>
    </w:r>
    <w:r w:rsidR="005A4838">
      <w:rPr>
        <w:b/>
        <w:bCs/>
        <w:sz w:val="28"/>
        <w:lang w:eastAsia="ar-SA"/>
      </w:rPr>
      <w:t>22</w:t>
    </w:r>
    <w:r>
      <w:rPr>
        <w:b/>
        <w:bCs/>
        <w:sz w:val="28"/>
        <w:lang w:eastAsia="ar-SA"/>
      </w:rPr>
      <w:t>/</w:t>
    </w:r>
    <w:r w:rsidR="006127EC">
      <w:rPr>
        <w:b/>
        <w:bCs/>
        <w:sz w:val="28"/>
        <w:lang w:eastAsia="ar-SA"/>
      </w:rPr>
      <w:t>2</w:t>
    </w:r>
    <w:r w:rsidR="00880389">
      <w:rPr>
        <w:b/>
        <w:bCs/>
        <w:sz w:val="28"/>
        <w:lang w:eastAsia="ar-SA"/>
      </w:rPr>
      <w:t>02</w:t>
    </w:r>
    <w:r w:rsidR="005A4838">
      <w:rPr>
        <w:b/>
        <w:bCs/>
        <w:sz w:val="28"/>
        <w:lang w:eastAsia="ar-S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0A8E1465"/>
    <w:multiLevelType w:val="hybridMultilevel"/>
    <w:tmpl w:val="3A7E7D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B0362"/>
    <w:multiLevelType w:val="hybridMultilevel"/>
    <w:tmpl w:val="0E4A9C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86D99"/>
    <w:multiLevelType w:val="hybridMultilevel"/>
    <w:tmpl w:val="BD04DD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614780">
    <w:abstractNumId w:val="0"/>
  </w:num>
  <w:num w:numId="2" w16cid:durableId="879826844">
    <w:abstractNumId w:val="1"/>
  </w:num>
  <w:num w:numId="3" w16cid:durableId="1283994598">
    <w:abstractNumId w:val="2"/>
  </w:num>
  <w:num w:numId="4" w16cid:durableId="1425611819">
    <w:abstractNumId w:val="3"/>
  </w:num>
  <w:num w:numId="5" w16cid:durableId="1271938141">
    <w:abstractNumId w:val="4"/>
  </w:num>
  <w:num w:numId="6" w16cid:durableId="1377588594">
    <w:abstractNumId w:val="5"/>
  </w:num>
  <w:num w:numId="7" w16cid:durableId="1669870536">
    <w:abstractNumId w:val="6"/>
  </w:num>
  <w:num w:numId="8" w16cid:durableId="124616644">
    <w:abstractNumId w:val="7"/>
  </w:num>
  <w:num w:numId="9" w16cid:durableId="1747607069">
    <w:abstractNumId w:val="8"/>
  </w:num>
  <w:num w:numId="10" w16cid:durableId="8571571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usePrinterMetrics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963"/>
    <w:rsid w:val="00020E17"/>
    <w:rsid w:val="000834AD"/>
    <w:rsid w:val="000C55E1"/>
    <w:rsid w:val="001018AF"/>
    <w:rsid w:val="001307F6"/>
    <w:rsid w:val="001310AA"/>
    <w:rsid w:val="001422F9"/>
    <w:rsid w:val="001578C3"/>
    <w:rsid w:val="002329FF"/>
    <w:rsid w:val="0031252E"/>
    <w:rsid w:val="00352D22"/>
    <w:rsid w:val="00370A67"/>
    <w:rsid w:val="00405A28"/>
    <w:rsid w:val="004A3398"/>
    <w:rsid w:val="004B76FB"/>
    <w:rsid w:val="005A2B69"/>
    <w:rsid w:val="005A4838"/>
    <w:rsid w:val="006127EC"/>
    <w:rsid w:val="00695406"/>
    <w:rsid w:val="00737533"/>
    <w:rsid w:val="0079232B"/>
    <w:rsid w:val="007C22C7"/>
    <w:rsid w:val="007D59E6"/>
    <w:rsid w:val="0082369F"/>
    <w:rsid w:val="0082469E"/>
    <w:rsid w:val="0084100A"/>
    <w:rsid w:val="00880389"/>
    <w:rsid w:val="008B7963"/>
    <w:rsid w:val="00914E52"/>
    <w:rsid w:val="00940B6B"/>
    <w:rsid w:val="009415C2"/>
    <w:rsid w:val="00991D7C"/>
    <w:rsid w:val="009D3596"/>
    <w:rsid w:val="00AB0016"/>
    <w:rsid w:val="00B14CD0"/>
    <w:rsid w:val="00B22495"/>
    <w:rsid w:val="00C24D93"/>
    <w:rsid w:val="00C5668B"/>
    <w:rsid w:val="00C814E2"/>
    <w:rsid w:val="00CB7839"/>
    <w:rsid w:val="00E62AB3"/>
    <w:rsid w:val="00F42941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D8B3E4"/>
  <w15:chartTrackingRefBased/>
  <w15:docId w15:val="{14AB215B-AFA8-4DA4-8E4C-35CE5AB4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lang w:val="pt-PT" w:eastAsia="zh-CN"/>
    </w:rPr>
  </w:style>
  <w:style w:type="paragraph" w:styleId="Ttulo1">
    <w:name w:val="heading 1"/>
    <w:basedOn w:val="Normal"/>
    <w:next w:val="Normal"/>
    <w:qFormat/>
    <w:pPr>
      <w:keepNext/>
      <w:pageBreakBefore/>
      <w:widowControl/>
      <w:numPr>
        <w:numId w:val="1"/>
      </w:numPr>
      <w:spacing w:before="480" w:line="340" w:lineRule="atLeast"/>
      <w:outlineLvl w:val="0"/>
    </w:pPr>
    <w:rPr>
      <w:rFonts w:ascii="Garamond" w:hAnsi="Garamond" w:cs="Garamond"/>
      <w:b/>
      <w:bCs/>
      <w:sz w:val="28"/>
      <w:szCs w:val="44"/>
    </w:rPr>
  </w:style>
  <w:style w:type="paragraph" w:styleId="Ttulo2">
    <w:name w:val="heading 2"/>
    <w:basedOn w:val="Normal"/>
    <w:next w:val="Normal"/>
    <w:qFormat/>
    <w:pPr>
      <w:keepNext/>
      <w:widowControl/>
      <w:numPr>
        <w:ilvl w:val="1"/>
        <w:numId w:val="1"/>
      </w:numPr>
      <w:spacing w:before="360" w:line="340" w:lineRule="atLeast"/>
      <w:outlineLvl w:val="1"/>
    </w:pPr>
    <w:rPr>
      <w:rFonts w:ascii="Garamond" w:hAnsi="Garamond" w:cs="Garamond"/>
      <w:iCs/>
      <w:sz w:val="28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Cs w:val="26"/>
    </w:rPr>
  </w:style>
  <w:style w:type="paragraph" w:styleId="Ttulo4">
    <w:name w:val="heading 4"/>
    <w:basedOn w:val="Normal"/>
    <w:next w:val="Normal"/>
    <w:qFormat/>
    <w:pPr>
      <w:keepNext/>
      <w:widowControl/>
      <w:numPr>
        <w:ilvl w:val="3"/>
        <w:numId w:val="1"/>
      </w:numPr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Fontepargpadro">
    <w:name w:val="Fonte parág. padrão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Tipodeletrapredefinidodopargrafo1">
    <w:name w:val="Tipo de letra predefinido do parágrafo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Tipodeletrapredefinidodopargrafo">
    <w:name w:val="WW-Tipo de letra predefinido do parágrafo"/>
  </w:style>
  <w:style w:type="character" w:styleId="Nmerodepgina">
    <w:name w:val="page number"/>
    <w:rPr>
      <w:sz w:val="20"/>
      <w:szCs w:val="20"/>
    </w:rPr>
  </w:style>
  <w:style w:type="character" w:customStyle="1" w:styleId="Smbolodenotaderodap">
    <w:name w:val="Símbolo de nota de rodapé"/>
  </w:style>
  <w:style w:type="character" w:customStyle="1" w:styleId="WW-Smbolodenotaderodap">
    <w:name w:val="WW-Símbolo de nota de rodapé"/>
  </w:style>
  <w:style w:type="character" w:customStyle="1" w:styleId="WW-Smbolodenotaderodap1">
    <w:name w:val="WW-Símbolo de nota de rodapé1"/>
    <w:rPr>
      <w:vertAlign w:val="superscript"/>
    </w:rPr>
  </w:style>
  <w:style w:type="character" w:styleId="Hiperligao">
    <w:name w:val="Hyperlink"/>
    <w:rPr>
      <w:color w:val="0000FF"/>
      <w:u w:val="single"/>
    </w:rPr>
  </w:style>
  <w:style w:type="paragraph" w:customStyle="1" w:styleId="Ttulo10">
    <w:name w:val="Título1"/>
    <w:basedOn w:val="Normal"/>
    <w:next w:val="Subttulo"/>
    <w:pPr>
      <w:spacing w:before="240" w:after="60"/>
      <w:jc w:val="center"/>
    </w:pPr>
    <w:rPr>
      <w:rFonts w:ascii="Arial" w:hAnsi="Arial" w:cs="Arial"/>
      <w:b/>
      <w:kern w:val="1"/>
      <w:sz w:val="32"/>
      <w:szCs w:val="32"/>
    </w:rPr>
  </w:style>
  <w:style w:type="paragraph" w:styleId="Corpodetexto">
    <w:name w:val="Body Text"/>
    <w:basedOn w:val="Normal"/>
    <w:pPr>
      <w:widowControl/>
      <w:jc w:val="both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tulo11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">
    <w:name w:val="WW-Legend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Ttulo">
    <w:name w:val="WW-T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1">
    <w:name w:val="WW-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Ttulo1">
    <w:name w:val="WW-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Textodenotaderodap">
    <w:name w:val="footnote text"/>
    <w:basedOn w:val="Normal"/>
  </w:style>
  <w:style w:type="paragraph" w:styleId="Avanodecorpodetexto">
    <w:name w:val="Body Text Indent"/>
    <w:basedOn w:val="Normal"/>
    <w:pPr>
      <w:widowControl/>
      <w:spacing w:line="340" w:lineRule="atLeast"/>
      <w:ind w:firstLine="284"/>
      <w:jc w:val="both"/>
    </w:pPr>
    <w:rPr>
      <w:szCs w:val="24"/>
    </w:rPr>
  </w:style>
  <w:style w:type="paragraph" w:customStyle="1" w:styleId="WW-HTMLpr-formatado">
    <w:name w:val="WW-HTML pré-formatado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WW-Contedodetabela">
    <w:name w:val="WW-Conteúdo de tabela"/>
    <w:basedOn w:val="Corpodetexto"/>
    <w:pPr>
      <w:suppressLineNumbers/>
    </w:pPr>
  </w:style>
  <w:style w:type="paragraph" w:customStyle="1" w:styleId="WW-Contedodetabela1">
    <w:name w:val="WW-Conteúdo de tabela1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</w:rPr>
  </w:style>
  <w:style w:type="paragraph" w:customStyle="1" w:styleId="WW-Ttulodetabela">
    <w:name w:val="WW-Título de tabela"/>
    <w:basedOn w:val="WW-Contedodetabela"/>
    <w:pPr>
      <w:jc w:val="center"/>
    </w:pPr>
    <w:rPr>
      <w:b/>
      <w:bCs/>
      <w:i/>
      <w:iCs/>
    </w:rPr>
  </w:style>
  <w:style w:type="paragraph" w:customStyle="1" w:styleId="WW-Ttulodetabela1">
    <w:name w:val="WW-Título de tabela1"/>
    <w:basedOn w:val="WW-Contedodetabela1"/>
    <w:pPr>
      <w:jc w:val="center"/>
    </w:pPr>
    <w:rPr>
      <w:b/>
      <w:bCs/>
      <w:i/>
      <w:iCs/>
    </w:rPr>
  </w:style>
  <w:style w:type="paragraph" w:customStyle="1" w:styleId="Contedodamoldura">
    <w:name w:val="Conteúdo da moldura"/>
    <w:basedOn w:val="Corpodetexto"/>
  </w:style>
  <w:style w:type="paragraph" w:customStyle="1" w:styleId="WW-Contedodamoldura">
    <w:name w:val="WW-Conteúdo da moldura"/>
    <w:basedOn w:val="Corpodetexto"/>
  </w:style>
  <w:style w:type="paragraph" w:customStyle="1" w:styleId="WW-Contedodamoldura1">
    <w:name w:val="WW-Conteúdo da moldura1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Corpodetexto"/>
  </w:style>
  <w:style w:type="paragraph" w:customStyle="1" w:styleId="headding2">
    <w:name w:val="headding 2"/>
    <w:basedOn w:val="Normal"/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MapadoDocumento">
    <w:name w:val="Mapa do Documento"/>
    <w:basedOn w:val="Normal"/>
    <w:pPr>
      <w:shd w:val="clear" w:color="auto" w:fill="C6D5EC"/>
    </w:pPr>
    <w:rPr>
      <w:rFonts w:ascii="Lucida Grande" w:hAnsi="Lucida Grande" w:cs="Lucida Grande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table" w:styleId="TabelacomGrelha">
    <w:name w:val="Table Grid"/>
    <w:basedOn w:val="Tabelanormal"/>
    <w:uiPriority w:val="39"/>
    <w:rsid w:val="008B7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1B536-2D4B-410A-B775-F9920A78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proposta de projecto II</vt:lpstr>
      <vt:lpstr>modelo de proposta de projecto II</vt:lpstr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proposta de projecto II</dc:title>
  <dc:subject/>
  <dc:creator>Paulo Madeira</dc:creator>
  <cp:keywords/>
  <dc:description/>
  <cp:lastModifiedBy>João Pedro Abraúl Barros</cp:lastModifiedBy>
  <cp:revision>18</cp:revision>
  <cp:lastPrinted>2007-10-16T18:22:00Z</cp:lastPrinted>
  <dcterms:created xsi:type="dcterms:W3CDTF">2021-09-26T20:58:00Z</dcterms:created>
  <dcterms:modified xsi:type="dcterms:W3CDTF">2022-10-13T22:18:00Z</dcterms:modified>
</cp:coreProperties>
</file>